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E18E6" w14:textId="15DDB300" w:rsidR="00F600B0" w:rsidRPr="00F600B0" w:rsidRDefault="00703440" w:rsidP="00944283">
      <w:pPr>
        <w:spacing w:after="0" w:line="256" w:lineRule="auto"/>
        <w:ind w:left="0" w:firstLine="0"/>
        <w:jc w:val="center"/>
        <w:rPr>
          <w:rFonts w:ascii="Arial" w:hAnsi="Arial" w:cs="Arial"/>
          <w:bCs/>
          <w:color w:val="2F5496" w:themeColor="accent5" w:themeShade="BF"/>
          <w:sz w:val="48"/>
          <w:szCs w:val="48"/>
        </w:rPr>
      </w:pPr>
      <w:r w:rsidRPr="0009613A">
        <w:rPr>
          <w:rFonts w:ascii="Arial" w:hAnsi="Arial" w:cs="Arial"/>
          <w:bCs/>
          <w:color w:val="2F5496" w:themeColor="accent5" w:themeShade="BF"/>
          <w:sz w:val="48"/>
          <w:szCs w:val="48"/>
        </w:rPr>
        <w:t>Hanish koushik Naripireddi</w:t>
      </w:r>
    </w:p>
    <w:p w14:paraId="48179915" w14:textId="5BA7D639" w:rsidR="0009613A" w:rsidRPr="00944283" w:rsidRDefault="00000000" w:rsidP="00944283">
      <w:pPr>
        <w:spacing w:after="0" w:line="276" w:lineRule="auto"/>
        <w:ind w:left="0" w:firstLine="0"/>
        <w:jc w:val="right"/>
        <w:rPr>
          <w:rFonts w:ascii="Arial" w:hAnsi="Arial" w:cs="Arial"/>
          <w:bCs/>
          <w:sz w:val="24"/>
          <w:szCs w:val="24"/>
        </w:rPr>
      </w:pPr>
      <w:hyperlink r:id="rId8" w:history="1">
        <w:r w:rsidR="0009613A" w:rsidRPr="00944283">
          <w:rPr>
            <w:rStyle w:val="Hyperlink"/>
            <w:rFonts w:ascii="Arial" w:hAnsi="Arial" w:cs="Arial"/>
            <w:bCs/>
            <w:sz w:val="24"/>
            <w:szCs w:val="24"/>
          </w:rPr>
          <w:t>hanishnaripireddi@gmail.com</w:t>
        </w:r>
      </w:hyperlink>
    </w:p>
    <w:p w14:paraId="27DD6E09" w14:textId="55A173DF" w:rsidR="0009613A" w:rsidRPr="00944283" w:rsidRDefault="00000000" w:rsidP="00944283">
      <w:pPr>
        <w:spacing w:after="0" w:line="276" w:lineRule="auto"/>
        <w:ind w:left="0" w:firstLine="0"/>
        <w:jc w:val="right"/>
        <w:rPr>
          <w:rStyle w:val="Hyperlink"/>
          <w:rFonts w:ascii="Arial" w:eastAsiaTheme="majorEastAsia" w:hAnsi="Arial" w:cs="Arial"/>
          <w:bCs/>
          <w:sz w:val="22"/>
        </w:rPr>
      </w:pPr>
      <w:hyperlink r:id="rId9" w:history="1">
        <w:r w:rsidR="00AC57A4" w:rsidRPr="00944283">
          <w:rPr>
            <w:rStyle w:val="Hyperlink"/>
            <w:rFonts w:ascii="Arial" w:eastAsiaTheme="majorEastAsia" w:hAnsi="Arial" w:cs="Arial"/>
            <w:bCs/>
            <w:sz w:val="22"/>
          </w:rPr>
          <w:t>LinkedIn</w:t>
        </w:r>
      </w:hyperlink>
    </w:p>
    <w:p w14:paraId="69CF5E96" w14:textId="0E776801" w:rsidR="00AC57A4" w:rsidRPr="00944283" w:rsidRDefault="00000000" w:rsidP="00944283">
      <w:pPr>
        <w:spacing w:after="0" w:line="276" w:lineRule="auto"/>
        <w:ind w:left="0" w:firstLine="0"/>
        <w:jc w:val="right"/>
        <w:rPr>
          <w:rFonts w:ascii="Arial" w:hAnsi="Arial" w:cs="Arial"/>
          <w:bCs/>
          <w:sz w:val="22"/>
        </w:rPr>
      </w:pPr>
      <w:hyperlink r:id="rId10" w:history="1">
        <w:r w:rsidR="00944283" w:rsidRPr="00944283">
          <w:rPr>
            <w:rStyle w:val="Hyperlink"/>
            <w:rFonts w:ascii="Arial" w:eastAsiaTheme="majorEastAsia" w:hAnsi="Arial" w:cs="Arial"/>
            <w:bCs/>
            <w:sz w:val="22"/>
          </w:rPr>
          <w:t>G</w:t>
        </w:r>
        <w:r w:rsidR="00AC57A4" w:rsidRPr="00944283">
          <w:rPr>
            <w:rStyle w:val="Hyperlink"/>
            <w:rFonts w:ascii="Arial" w:eastAsiaTheme="majorEastAsia" w:hAnsi="Arial" w:cs="Arial"/>
            <w:bCs/>
            <w:sz w:val="22"/>
          </w:rPr>
          <w:t>it</w:t>
        </w:r>
        <w:r w:rsidR="00944283" w:rsidRPr="00944283">
          <w:rPr>
            <w:rStyle w:val="Hyperlink"/>
            <w:rFonts w:ascii="Arial" w:eastAsiaTheme="majorEastAsia" w:hAnsi="Arial" w:cs="Arial"/>
            <w:bCs/>
            <w:sz w:val="22"/>
          </w:rPr>
          <w:t>H</w:t>
        </w:r>
        <w:r w:rsidR="00AC57A4" w:rsidRPr="00944283">
          <w:rPr>
            <w:rStyle w:val="Hyperlink"/>
            <w:rFonts w:ascii="Arial" w:eastAsiaTheme="majorEastAsia" w:hAnsi="Arial" w:cs="Arial"/>
            <w:bCs/>
            <w:sz w:val="22"/>
          </w:rPr>
          <w:t>ub</w:t>
        </w:r>
      </w:hyperlink>
    </w:p>
    <w:p w14:paraId="2D1EB48E" w14:textId="62A95777" w:rsidR="00703440" w:rsidRPr="00242762" w:rsidRDefault="00703440" w:rsidP="00944283">
      <w:pPr>
        <w:spacing w:after="0" w:line="276" w:lineRule="auto"/>
        <w:ind w:left="0" w:firstLine="0"/>
        <w:jc w:val="right"/>
        <w:rPr>
          <w:rFonts w:ascii="Arial" w:eastAsiaTheme="majorEastAsia" w:hAnsi="Arial" w:cs="Arial"/>
          <w:bCs/>
          <w:sz w:val="22"/>
        </w:rPr>
      </w:pPr>
      <w:r w:rsidRPr="00242762">
        <w:rPr>
          <w:rFonts w:ascii="Arial" w:hAnsi="Arial" w:cs="Arial"/>
          <w:bCs/>
          <w:sz w:val="22"/>
        </w:rPr>
        <w:t>+91 89193</w:t>
      </w:r>
      <w:r w:rsidR="00944283">
        <w:rPr>
          <w:rFonts w:ascii="Arial" w:hAnsi="Arial" w:cs="Arial"/>
          <w:bCs/>
          <w:sz w:val="22"/>
        </w:rPr>
        <w:t>-</w:t>
      </w:r>
      <w:r w:rsidRPr="00242762">
        <w:rPr>
          <w:rFonts w:ascii="Arial" w:hAnsi="Arial" w:cs="Arial"/>
          <w:bCs/>
          <w:sz w:val="22"/>
        </w:rPr>
        <w:t>45825</w:t>
      </w:r>
    </w:p>
    <w:p w14:paraId="5AB6CEB4" w14:textId="77777777" w:rsidR="0009613A" w:rsidRPr="00030CAE" w:rsidRDefault="0009613A" w:rsidP="0009613A">
      <w:pPr>
        <w:spacing w:after="0" w:line="256" w:lineRule="auto"/>
        <w:ind w:left="0" w:firstLine="0"/>
        <w:rPr>
          <w:rFonts w:ascii="Arial" w:hAnsi="Arial" w:cs="Arial"/>
          <w:bCs/>
        </w:rPr>
      </w:pPr>
    </w:p>
    <w:p w14:paraId="10F4AB6B" w14:textId="77777777" w:rsidR="00242762" w:rsidRDefault="00242762" w:rsidP="00C312B3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Arial" w:hAnsi="Arial" w:cs="Arial"/>
          <w:b/>
          <w:color w:val="2F5496" w:themeColor="accent5" w:themeShade="BF"/>
          <w:sz w:val="22"/>
        </w:rPr>
      </w:pPr>
    </w:p>
    <w:p w14:paraId="0FAF779A" w14:textId="236C6894" w:rsidR="00C74C13" w:rsidRPr="00030CAE" w:rsidRDefault="00B11963" w:rsidP="00C312B3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Arial" w:hAnsi="Arial" w:cs="Arial"/>
          <w:b/>
          <w:color w:val="2F5496" w:themeColor="accent5" w:themeShade="BF"/>
          <w:sz w:val="22"/>
        </w:rPr>
      </w:pPr>
      <w:r w:rsidRPr="00030CAE">
        <w:rPr>
          <w:rFonts w:ascii="Arial" w:hAnsi="Arial" w:cs="Arial"/>
          <w:b/>
          <w:color w:val="2F5496" w:themeColor="accent5" w:themeShade="BF"/>
          <w:sz w:val="22"/>
        </w:rPr>
        <w:t>EDUCATION</w:t>
      </w:r>
    </w:p>
    <w:p w14:paraId="6B217206" w14:textId="598C0485" w:rsidR="00B11963" w:rsidRPr="00030CAE" w:rsidRDefault="00B11963" w:rsidP="00904EA0">
      <w:pPr>
        <w:tabs>
          <w:tab w:val="right" w:pos="10080"/>
        </w:tabs>
        <w:spacing w:line="218" w:lineRule="auto"/>
        <w:ind w:left="0" w:firstLine="0"/>
        <w:rPr>
          <w:rFonts w:ascii="Arial" w:hAnsi="Arial" w:cs="Arial"/>
          <w:b/>
          <w:color w:val="auto"/>
        </w:rPr>
      </w:pPr>
      <w:r w:rsidRPr="00030CAE">
        <w:rPr>
          <w:rFonts w:ascii="Arial" w:hAnsi="Arial" w:cs="Arial"/>
          <w:b/>
          <w:color w:val="auto"/>
          <w:sz w:val="24"/>
          <w:szCs w:val="24"/>
        </w:rPr>
        <w:t>Amrita School of Engineering</w:t>
      </w:r>
      <w:r w:rsidRPr="00030CAE">
        <w:rPr>
          <w:rFonts w:ascii="Arial" w:hAnsi="Arial" w:cs="Arial"/>
          <w:bCs/>
          <w:color w:val="auto"/>
        </w:rPr>
        <w:tab/>
      </w:r>
      <w:r w:rsidRPr="00030CAE">
        <w:rPr>
          <w:rFonts w:ascii="Arial" w:hAnsi="Arial" w:cs="Arial"/>
          <w:b/>
          <w:color w:val="auto"/>
        </w:rPr>
        <w:t>Bengaluru, Karnataka</w:t>
      </w:r>
    </w:p>
    <w:p w14:paraId="6B963748" w14:textId="77777777" w:rsidR="00C74C13" w:rsidRPr="00030CAE" w:rsidRDefault="00C74C13" w:rsidP="00904EA0">
      <w:pPr>
        <w:tabs>
          <w:tab w:val="right" w:pos="10080"/>
        </w:tabs>
        <w:spacing w:line="218" w:lineRule="auto"/>
        <w:ind w:left="0" w:firstLine="0"/>
        <w:rPr>
          <w:rFonts w:ascii="Arial" w:hAnsi="Arial" w:cs="Arial"/>
          <w:bCs/>
        </w:rPr>
      </w:pPr>
    </w:p>
    <w:p w14:paraId="7D202F2F" w14:textId="7EE148BD" w:rsidR="00B11963" w:rsidRPr="00030CAE" w:rsidRDefault="00B11963" w:rsidP="00B11963">
      <w:pPr>
        <w:tabs>
          <w:tab w:val="right" w:pos="10080"/>
        </w:tabs>
        <w:spacing w:line="218" w:lineRule="auto"/>
        <w:rPr>
          <w:rFonts w:ascii="Arial" w:hAnsi="Arial" w:cs="Arial"/>
          <w:bCs/>
        </w:rPr>
      </w:pPr>
      <w:r w:rsidRPr="00030CAE">
        <w:rPr>
          <w:rFonts w:ascii="Arial" w:hAnsi="Arial" w:cs="Arial"/>
          <w:bCs/>
        </w:rPr>
        <w:t xml:space="preserve">B-tech in Electronics and </w:t>
      </w:r>
      <w:r w:rsidR="00B6151B" w:rsidRPr="00030CAE">
        <w:rPr>
          <w:rFonts w:ascii="Arial" w:hAnsi="Arial" w:cs="Arial"/>
          <w:bCs/>
        </w:rPr>
        <w:t>C</w:t>
      </w:r>
      <w:r w:rsidRPr="00030CAE">
        <w:rPr>
          <w:rFonts w:ascii="Arial" w:hAnsi="Arial" w:cs="Arial"/>
          <w:bCs/>
        </w:rPr>
        <w:t xml:space="preserve">ommunication Engineering </w:t>
      </w:r>
      <w:r w:rsidR="00904EA0" w:rsidRPr="00030CAE">
        <w:rPr>
          <w:rFonts w:ascii="Arial" w:hAnsi="Arial" w:cs="Arial"/>
          <w:bCs/>
        </w:rPr>
        <w:t>(GPA: 6.5)</w:t>
      </w:r>
      <w:r w:rsidRPr="00030CAE">
        <w:rPr>
          <w:rFonts w:ascii="Arial" w:hAnsi="Arial" w:cs="Arial"/>
          <w:bCs/>
        </w:rPr>
        <w:tab/>
        <w:t>July 2018 - January2022</w:t>
      </w:r>
    </w:p>
    <w:p w14:paraId="72BF8087" w14:textId="77777777" w:rsidR="00C74C13" w:rsidRPr="00030CAE" w:rsidRDefault="00C74C13" w:rsidP="00B11963">
      <w:pPr>
        <w:tabs>
          <w:tab w:val="right" w:pos="10080"/>
        </w:tabs>
        <w:spacing w:line="218" w:lineRule="auto"/>
        <w:rPr>
          <w:rFonts w:ascii="Arial" w:hAnsi="Arial" w:cs="Arial"/>
          <w:bCs/>
        </w:rPr>
      </w:pPr>
    </w:p>
    <w:p w14:paraId="155CE77E" w14:textId="51747989" w:rsidR="00944283" w:rsidRPr="00944283" w:rsidRDefault="00904EA0" w:rsidP="00944283">
      <w:pPr>
        <w:pStyle w:val="ListParagraph"/>
        <w:numPr>
          <w:ilvl w:val="0"/>
          <w:numId w:val="31"/>
        </w:numPr>
        <w:spacing w:line="240" w:lineRule="auto"/>
        <w:rPr>
          <w:rFonts w:ascii="Arial" w:hAnsi="Arial" w:cs="Arial"/>
        </w:rPr>
      </w:pPr>
      <w:r w:rsidRPr="00030CAE">
        <w:rPr>
          <w:rFonts w:ascii="Arial" w:hAnsi="Arial" w:cs="Arial"/>
          <w:bCs/>
        </w:rPr>
        <w:t xml:space="preserve">Relevant Coursework: </w:t>
      </w:r>
      <w:r w:rsidRPr="00030CAE">
        <w:rPr>
          <w:rFonts w:ascii="Arial" w:hAnsi="Arial" w:cs="Arial"/>
        </w:rPr>
        <w:t>Object-Oriented Programming, Data Structures</w:t>
      </w:r>
      <w:r w:rsidR="00BE2CD3">
        <w:rPr>
          <w:rFonts w:ascii="Arial" w:hAnsi="Arial" w:cs="Arial"/>
        </w:rPr>
        <w:t xml:space="preserve"> and algorithms</w:t>
      </w:r>
      <w:r w:rsidRPr="00030CAE">
        <w:rPr>
          <w:rFonts w:ascii="Arial" w:hAnsi="Arial" w:cs="Arial"/>
        </w:rPr>
        <w:t>, Database Management Systems, Operating Systems, Exploring the networks.</w:t>
      </w:r>
    </w:p>
    <w:p w14:paraId="22B85989" w14:textId="280B8897" w:rsidR="00904EA0" w:rsidRDefault="00904EA0" w:rsidP="000E5B55">
      <w:pPr>
        <w:spacing w:line="240" w:lineRule="auto"/>
        <w:ind w:left="0" w:firstLine="0"/>
        <w:rPr>
          <w:rFonts w:ascii="Arial" w:hAnsi="Arial" w:cs="Arial"/>
          <w:bCs/>
        </w:rPr>
      </w:pPr>
    </w:p>
    <w:p w14:paraId="5D83C6BF" w14:textId="6DF5D137" w:rsidR="00242762" w:rsidRDefault="00242762" w:rsidP="00B11963">
      <w:pPr>
        <w:spacing w:line="240" w:lineRule="auto"/>
        <w:ind w:left="360"/>
        <w:rPr>
          <w:rFonts w:ascii="Arial" w:hAnsi="Arial" w:cs="Arial"/>
          <w:bCs/>
        </w:rPr>
      </w:pPr>
    </w:p>
    <w:p w14:paraId="0A682E09" w14:textId="77777777" w:rsidR="00944283" w:rsidRPr="00030CAE" w:rsidRDefault="00944283" w:rsidP="00B11963">
      <w:pPr>
        <w:spacing w:line="240" w:lineRule="auto"/>
        <w:ind w:left="360"/>
        <w:rPr>
          <w:rFonts w:ascii="Arial" w:hAnsi="Arial" w:cs="Arial"/>
          <w:bCs/>
        </w:rPr>
      </w:pPr>
    </w:p>
    <w:p w14:paraId="632A6D76" w14:textId="73BDDE70" w:rsidR="00C74C13" w:rsidRPr="00030CAE" w:rsidRDefault="00B11963" w:rsidP="00C312B3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Arial" w:hAnsi="Arial" w:cs="Arial"/>
          <w:b/>
          <w:smallCaps/>
          <w:color w:val="2F5496" w:themeColor="accent5" w:themeShade="BF"/>
          <w:sz w:val="22"/>
          <w:u w:val="single"/>
        </w:rPr>
      </w:pPr>
      <w:r w:rsidRPr="00030CAE">
        <w:rPr>
          <w:rFonts w:ascii="Arial" w:hAnsi="Arial" w:cs="Arial"/>
          <w:b/>
          <w:color w:val="2F5496" w:themeColor="accent5" w:themeShade="BF"/>
          <w:sz w:val="22"/>
        </w:rPr>
        <w:t>WORK EXPERIENCE</w:t>
      </w:r>
    </w:p>
    <w:p w14:paraId="5A9D0F42" w14:textId="77777777" w:rsidR="00944283" w:rsidRDefault="00944283" w:rsidP="00904EA0">
      <w:pPr>
        <w:tabs>
          <w:tab w:val="right" w:pos="10080"/>
        </w:tabs>
        <w:spacing w:line="218" w:lineRule="auto"/>
        <w:ind w:left="0" w:firstLine="0"/>
        <w:rPr>
          <w:rFonts w:ascii="Arial" w:hAnsi="Arial" w:cs="Arial"/>
          <w:b/>
          <w:color w:val="auto"/>
          <w:sz w:val="24"/>
          <w:szCs w:val="24"/>
        </w:rPr>
      </w:pPr>
    </w:p>
    <w:p w14:paraId="00A21E23" w14:textId="28297C94" w:rsidR="00C74C13" w:rsidRPr="00030CAE" w:rsidRDefault="00904EA0" w:rsidP="00904EA0">
      <w:pPr>
        <w:tabs>
          <w:tab w:val="right" w:pos="10080"/>
        </w:tabs>
        <w:spacing w:line="218" w:lineRule="auto"/>
        <w:ind w:left="0" w:firstLine="0"/>
        <w:rPr>
          <w:rFonts w:ascii="Arial" w:hAnsi="Arial" w:cs="Arial"/>
          <w:b/>
          <w:color w:val="auto"/>
        </w:rPr>
      </w:pPr>
      <w:r w:rsidRPr="00030CAE">
        <w:rPr>
          <w:rFonts w:ascii="Arial" w:hAnsi="Arial" w:cs="Arial"/>
          <w:b/>
          <w:color w:val="auto"/>
          <w:sz w:val="24"/>
          <w:szCs w:val="24"/>
        </w:rPr>
        <w:t xml:space="preserve">Cognizant </w:t>
      </w:r>
      <w:r w:rsidR="004912FA" w:rsidRPr="00030CAE">
        <w:rPr>
          <w:rFonts w:ascii="Arial" w:hAnsi="Arial" w:cs="Arial"/>
          <w:b/>
          <w:color w:val="auto"/>
          <w:sz w:val="24"/>
          <w:szCs w:val="24"/>
        </w:rPr>
        <w:t>Business Consulting</w:t>
      </w:r>
      <w:r w:rsidR="00B11963" w:rsidRPr="00030CAE">
        <w:rPr>
          <w:rFonts w:ascii="Arial" w:hAnsi="Arial" w:cs="Arial"/>
          <w:bCs/>
          <w:color w:val="auto"/>
        </w:rPr>
        <w:tab/>
      </w:r>
      <w:r w:rsidRPr="00030CAE">
        <w:rPr>
          <w:rFonts w:ascii="Arial" w:hAnsi="Arial" w:cs="Arial"/>
          <w:b/>
          <w:color w:val="auto"/>
        </w:rPr>
        <w:t>Bengaluru, Karnataka</w:t>
      </w:r>
    </w:p>
    <w:p w14:paraId="2B3F1648" w14:textId="6DB62B25" w:rsidR="00B11963" w:rsidRPr="00030CAE" w:rsidRDefault="00B11963" w:rsidP="00904EA0">
      <w:pPr>
        <w:tabs>
          <w:tab w:val="right" w:pos="10080"/>
        </w:tabs>
        <w:spacing w:line="218" w:lineRule="auto"/>
        <w:ind w:left="0" w:firstLine="0"/>
        <w:rPr>
          <w:rFonts w:ascii="Arial" w:hAnsi="Arial" w:cs="Arial"/>
          <w:bCs/>
        </w:rPr>
      </w:pPr>
      <w:r w:rsidRPr="00030CAE">
        <w:rPr>
          <w:rFonts w:ascii="Arial" w:hAnsi="Arial" w:cs="Arial"/>
          <w:bCs/>
        </w:rPr>
        <w:t xml:space="preserve"> </w:t>
      </w:r>
    </w:p>
    <w:p w14:paraId="2E46A020" w14:textId="47A14BDF" w:rsidR="00B11963" w:rsidRPr="00030CAE" w:rsidRDefault="00904EA0" w:rsidP="00B11963">
      <w:pPr>
        <w:tabs>
          <w:tab w:val="right" w:pos="10080"/>
        </w:tabs>
        <w:spacing w:line="218" w:lineRule="auto"/>
        <w:rPr>
          <w:rFonts w:ascii="Arial" w:hAnsi="Arial" w:cs="Arial"/>
          <w:bCs/>
        </w:rPr>
      </w:pPr>
      <w:r w:rsidRPr="00030CAE">
        <w:rPr>
          <w:rFonts w:ascii="Arial" w:hAnsi="Arial" w:cs="Arial"/>
          <w:bCs/>
          <w:sz w:val="22"/>
        </w:rPr>
        <w:t xml:space="preserve">Programmer </w:t>
      </w:r>
      <w:r w:rsidR="00B6151B" w:rsidRPr="00030CAE">
        <w:rPr>
          <w:rFonts w:ascii="Arial" w:hAnsi="Arial" w:cs="Arial"/>
          <w:bCs/>
          <w:sz w:val="22"/>
        </w:rPr>
        <w:t>A</w:t>
      </w:r>
      <w:r w:rsidRPr="00030CAE">
        <w:rPr>
          <w:rFonts w:ascii="Arial" w:hAnsi="Arial" w:cs="Arial"/>
          <w:bCs/>
          <w:sz w:val="22"/>
        </w:rPr>
        <w:t xml:space="preserve">nalyst </w:t>
      </w:r>
      <w:r w:rsidR="00B6151B" w:rsidRPr="00030CAE">
        <w:rPr>
          <w:rFonts w:ascii="Arial" w:hAnsi="Arial" w:cs="Arial"/>
          <w:bCs/>
          <w:sz w:val="22"/>
        </w:rPr>
        <w:t>T</w:t>
      </w:r>
      <w:r w:rsidRPr="00030CAE">
        <w:rPr>
          <w:rFonts w:ascii="Arial" w:hAnsi="Arial" w:cs="Arial"/>
          <w:bCs/>
          <w:sz w:val="22"/>
        </w:rPr>
        <w:t>rainee</w:t>
      </w:r>
      <w:r w:rsidR="00B11963" w:rsidRPr="00030CAE">
        <w:rPr>
          <w:rFonts w:ascii="Arial" w:hAnsi="Arial" w:cs="Arial"/>
          <w:bCs/>
          <w:sz w:val="22"/>
        </w:rPr>
        <w:tab/>
      </w:r>
      <w:r w:rsidR="00C74C13" w:rsidRPr="00030CAE">
        <w:rPr>
          <w:rFonts w:ascii="Arial" w:hAnsi="Arial" w:cs="Arial"/>
          <w:bCs/>
        </w:rPr>
        <w:t>Feb 2022 – Aug 2022</w:t>
      </w:r>
    </w:p>
    <w:p w14:paraId="39B8DD0B" w14:textId="0404BBF4" w:rsidR="00D32392" w:rsidRPr="00030CAE" w:rsidRDefault="00D32392" w:rsidP="00B11963">
      <w:pPr>
        <w:tabs>
          <w:tab w:val="right" w:pos="10080"/>
        </w:tabs>
        <w:spacing w:line="218" w:lineRule="auto"/>
        <w:rPr>
          <w:rFonts w:ascii="Arial" w:hAnsi="Arial" w:cs="Arial"/>
          <w:bCs/>
        </w:rPr>
      </w:pPr>
    </w:p>
    <w:p w14:paraId="44AB21A8" w14:textId="78C71129" w:rsidR="00D32392" w:rsidRPr="00030CAE" w:rsidRDefault="00D32392" w:rsidP="002665FE">
      <w:pPr>
        <w:tabs>
          <w:tab w:val="right" w:pos="10080"/>
        </w:tabs>
        <w:spacing w:line="276" w:lineRule="auto"/>
        <w:rPr>
          <w:rFonts w:ascii="Arial" w:hAnsi="Arial" w:cs="Arial"/>
          <w:bCs/>
        </w:rPr>
      </w:pPr>
      <w:r w:rsidRPr="00030CAE">
        <w:rPr>
          <w:rFonts w:ascii="Arial" w:hAnsi="Arial" w:cs="Arial"/>
          <w:bCs/>
          <w:u w:val="single"/>
        </w:rPr>
        <w:t>Domain</w:t>
      </w:r>
      <w:r w:rsidRPr="00030CAE">
        <w:rPr>
          <w:rFonts w:ascii="Arial" w:hAnsi="Arial" w:cs="Arial"/>
          <w:bCs/>
        </w:rPr>
        <w:t>: A.I and Analytics</w:t>
      </w:r>
    </w:p>
    <w:p w14:paraId="07EA3B9F" w14:textId="7D16FA22" w:rsidR="00D32392" w:rsidRPr="00030CAE" w:rsidRDefault="00D32392" w:rsidP="002665FE">
      <w:pPr>
        <w:tabs>
          <w:tab w:val="right" w:pos="10080"/>
        </w:tabs>
        <w:spacing w:line="276" w:lineRule="auto"/>
        <w:rPr>
          <w:rFonts w:ascii="Arial" w:hAnsi="Arial" w:cs="Arial"/>
          <w:bCs/>
        </w:rPr>
      </w:pPr>
      <w:r w:rsidRPr="00030CAE">
        <w:rPr>
          <w:rFonts w:ascii="Arial" w:hAnsi="Arial" w:cs="Arial"/>
          <w:bCs/>
          <w:u w:val="single"/>
        </w:rPr>
        <w:t>Sub-Domain</w:t>
      </w:r>
      <w:r w:rsidRPr="00030CAE">
        <w:rPr>
          <w:rFonts w:ascii="Arial" w:hAnsi="Arial" w:cs="Arial"/>
          <w:bCs/>
        </w:rPr>
        <w:t>: Informatica MDM</w:t>
      </w:r>
      <w:r w:rsidR="00944283">
        <w:rPr>
          <w:rFonts w:ascii="Arial" w:hAnsi="Arial" w:cs="Arial"/>
          <w:bCs/>
        </w:rPr>
        <w:t xml:space="preserve"> </w:t>
      </w:r>
      <w:r w:rsidR="00F60E4B">
        <w:rPr>
          <w:rFonts w:ascii="Arial" w:hAnsi="Arial" w:cs="Arial"/>
          <w:bCs/>
        </w:rPr>
        <w:t>(Data Warehousing)</w:t>
      </w:r>
    </w:p>
    <w:p w14:paraId="415B992C" w14:textId="3A1349E5" w:rsidR="009979B5" w:rsidRPr="00030CAE" w:rsidRDefault="009979B5" w:rsidP="002665FE">
      <w:pPr>
        <w:tabs>
          <w:tab w:val="right" w:pos="10080"/>
        </w:tabs>
        <w:spacing w:line="276" w:lineRule="auto"/>
        <w:rPr>
          <w:rFonts w:ascii="Arial" w:hAnsi="Arial" w:cs="Arial"/>
          <w:bCs/>
        </w:rPr>
      </w:pPr>
      <w:r w:rsidRPr="00030CAE">
        <w:rPr>
          <w:rFonts w:ascii="Arial" w:hAnsi="Arial" w:cs="Arial"/>
          <w:bCs/>
          <w:u w:val="single"/>
        </w:rPr>
        <w:t>Environments</w:t>
      </w:r>
      <w:r w:rsidRPr="00030CAE">
        <w:rPr>
          <w:rFonts w:ascii="Arial" w:hAnsi="Arial" w:cs="Arial"/>
          <w:bCs/>
        </w:rPr>
        <w:t>: J2EE</w:t>
      </w:r>
    </w:p>
    <w:p w14:paraId="42D0993B" w14:textId="2251B484" w:rsidR="00D32392" w:rsidRPr="00030CAE" w:rsidRDefault="00D32392" w:rsidP="002665FE">
      <w:pPr>
        <w:tabs>
          <w:tab w:val="right" w:pos="10080"/>
        </w:tabs>
        <w:spacing w:line="276" w:lineRule="auto"/>
        <w:rPr>
          <w:rFonts w:ascii="Arial" w:hAnsi="Arial" w:cs="Arial"/>
          <w:bCs/>
        </w:rPr>
      </w:pPr>
      <w:r w:rsidRPr="00030CAE">
        <w:rPr>
          <w:rFonts w:ascii="Arial" w:hAnsi="Arial" w:cs="Arial"/>
          <w:bCs/>
          <w:u w:val="single"/>
        </w:rPr>
        <w:t>Tools</w:t>
      </w:r>
      <w:r w:rsidRPr="00030CAE">
        <w:rPr>
          <w:rFonts w:ascii="Arial" w:hAnsi="Arial" w:cs="Arial"/>
          <w:bCs/>
        </w:rPr>
        <w:t>: Informatica Power centre, STIBO</w:t>
      </w:r>
    </w:p>
    <w:p w14:paraId="5832775D" w14:textId="032472E2" w:rsidR="00D32392" w:rsidRPr="00030CAE" w:rsidRDefault="00D32392" w:rsidP="002665FE">
      <w:pPr>
        <w:tabs>
          <w:tab w:val="right" w:pos="10080"/>
        </w:tabs>
        <w:spacing w:line="276" w:lineRule="auto"/>
        <w:rPr>
          <w:rFonts w:ascii="Arial" w:hAnsi="Arial" w:cs="Arial"/>
          <w:bCs/>
        </w:rPr>
      </w:pPr>
      <w:r w:rsidRPr="00030CAE">
        <w:rPr>
          <w:rFonts w:ascii="Arial" w:hAnsi="Arial" w:cs="Arial"/>
          <w:bCs/>
          <w:u w:val="single"/>
        </w:rPr>
        <w:t>Programming Languages</w:t>
      </w:r>
      <w:r w:rsidRPr="00030CAE">
        <w:rPr>
          <w:rFonts w:ascii="Arial" w:hAnsi="Arial" w:cs="Arial"/>
          <w:bCs/>
        </w:rPr>
        <w:t>: JAVA</w:t>
      </w:r>
    </w:p>
    <w:p w14:paraId="2857F1D7" w14:textId="11E89636" w:rsidR="00D32392" w:rsidRPr="00030CAE" w:rsidRDefault="00D32392" w:rsidP="002665FE">
      <w:pPr>
        <w:tabs>
          <w:tab w:val="right" w:pos="10080"/>
        </w:tabs>
        <w:spacing w:line="276" w:lineRule="auto"/>
        <w:rPr>
          <w:rFonts w:ascii="Arial" w:hAnsi="Arial" w:cs="Arial"/>
          <w:bCs/>
        </w:rPr>
      </w:pPr>
      <w:r w:rsidRPr="00030CAE">
        <w:rPr>
          <w:rFonts w:ascii="Arial" w:hAnsi="Arial" w:cs="Arial"/>
          <w:bCs/>
          <w:u w:val="single"/>
        </w:rPr>
        <w:t>Databases</w:t>
      </w:r>
      <w:r w:rsidRPr="00030CAE">
        <w:rPr>
          <w:rFonts w:ascii="Arial" w:hAnsi="Arial" w:cs="Arial"/>
          <w:bCs/>
        </w:rPr>
        <w:t xml:space="preserve">: </w:t>
      </w:r>
      <w:r w:rsidR="002665FE" w:rsidRPr="00030CAE">
        <w:rPr>
          <w:rFonts w:ascii="Arial" w:hAnsi="Arial" w:cs="Arial"/>
          <w:bCs/>
        </w:rPr>
        <w:t>MySQL</w:t>
      </w:r>
      <w:r w:rsidRPr="00030CAE">
        <w:rPr>
          <w:rFonts w:ascii="Arial" w:hAnsi="Arial" w:cs="Arial"/>
          <w:bCs/>
        </w:rPr>
        <w:t xml:space="preserve"> and </w:t>
      </w:r>
      <w:r w:rsidR="002665FE" w:rsidRPr="00030CAE">
        <w:rPr>
          <w:rFonts w:ascii="Arial" w:hAnsi="Arial" w:cs="Arial"/>
          <w:bCs/>
        </w:rPr>
        <w:t>Oracle SQL</w:t>
      </w:r>
    </w:p>
    <w:p w14:paraId="22D7542F" w14:textId="2FBBD792" w:rsidR="00B6151B" w:rsidRPr="00030CAE" w:rsidRDefault="003724BB" w:rsidP="00B6151B">
      <w:pPr>
        <w:pStyle w:val="ListParagraph"/>
        <w:numPr>
          <w:ilvl w:val="0"/>
          <w:numId w:val="31"/>
        </w:numPr>
        <w:tabs>
          <w:tab w:val="right" w:pos="10080"/>
        </w:tabs>
        <w:spacing w:line="276" w:lineRule="auto"/>
        <w:rPr>
          <w:rFonts w:ascii="Arial" w:hAnsi="Arial" w:cs="Arial"/>
          <w:bCs/>
        </w:rPr>
      </w:pPr>
      <w:r w:rsidRPr="00242762">
        <w:rPr>
          <w:rFonts w:ascii="Arial" w:hAnsi="Arial" w:cs="Arial"/>
          <w:bCs/>
          <w:u w:val="single"/>
        </w:rPr>
        <w:t>Description</w:t>
      </w:r>
      <w:r w:rsidRPr="00030CAE">
        <w:rPr>
          <w:rFonts w:ascii="Arial" w:hAnsi="Arial" w:cs="Arial"/>
          <w:bCs/>
        </w:rPr>
        <w:t>:</w:t>
      </w:r>
      <w:r w:rsidR="002C753B" w:rsidRPr="00030CAE">
        <w:rPr>
          <w:rFonts w:ascii="Arial" w:hAnsi="Arial" w:cs="Arial"/>
          <w:bCs/>
        </w:rPr>
        <w:t xml:space="preserve"> Our objective is to take data from multiple sources, merge them </w:t>
      </w:r>
      <w:r w:rsidR="00662F4C" w:rsidRPr="00030CAE">
        <w:rPr>
          <w:rFonts w:ascii="Arial" w:hAnsi="Arial" w:cs="Arial"/>
          <w:bCs/>
        </w:rPr>
        <w:t xml:space="preserve">and </w:t>
      </w:r>
      <w:r w:rsidR="00F60E4B">
        <w:rPr>
          <w:rFonts w:ascii="Arial" w:hAnsi="Arial" w:cs="Arial"/>
          <w:bCs/>
        </w:rPr>
        <w:t>manipulate</w:t>
      </w:r>
      <w:r w:rsidR="00662F4C" w:rsidRPr="00030CAE">
        <w:rPr>
          <w:rFonts w:ascii="Arial" w:hAnsi="Arial" w:cs="Arial"/>
          <w:bCs/>
        </w:rPr>
        <w:t xml:space="preserve"> the data according to client’s necessities.</w:t>
      </w:r>
    </w:p>
    <w:p w14:paraId="42E6BB90" w14:textId="1CD1B46F" w:rsidR="003724BB" w:rsidRPr="00030CAE" w:rsidRDefault="003724BB" w:rsidP="00B6151B">
      <w:pPr>
        <w:pStyle w:val="ListParagraph"/>
        <w:numPr>
          <w:ilvl w:val="0"/>
          <w:numId w:val="31"/>
        </w:numPr>
        <w:tabs>
          <w:tab w:val="right" w:pos="10080"/>
        </w:tabs>
        <w:spacing w:line="276" w:lineRule="auto"/>
        <w:rPr>
          <w:rFonts w:ascii="Arial" w:hAnsi="Arial" w:cs="Arial"/>
          <w:bCs/>
        </w:rPr>
      </w:pPr>
      <w:r w:rsidRPr="00242762">
        <w:rPr>
          <w:rFonts w:ascii="Arial" w:hAnsi="Arial" w:cs="Arial"/>
          <w:bCs/>
          <w:u w:val="single"/>
        </w:rPr>
        <w:t>Project Details</w:t>
      </w:r>
      <w:r w:rsidRPr="00030CAE">
        <w:rPr>
          <w:rFonts w:ascii="Arial" w:hAnsi="Arial" w:cs="Arial"/>
          <w:bCs/>
        </w:rPr>
        <w:t>:</w:t>
      </w:r>
      <w:r w:rsidR="00662F4C" w:rsidRPr="00030CAE">
        <w:rPr>
          <w:rFonts w:ascii="Arial" w:hAnsi="Arial" w:cs="Arial"/>
          <w:bCs/>
        </w:rPr>
        <w:t xml:space="preserve"> </w:t>
      </w:r>
      <w:r w:rsidR="00D52127" w:rsidRPr="00030CAE">
        <w:rPr>
          <w:rFonts w:ascii="Arial" w:hAnsi="Arial" w:cs="Arial"/>
          <w:bCs/>
        </w:rPr>
        <w:t xml:space="preserve">Built a prototype data model that find potential customers for a particular airline client using given </w:t>
      </w:r>
      <w:r w:rsidR="009C39CE" w:rsidRPr="00030CAE">
        <w:rPr>
          <w:rFonts w:ascii="Arial" w:hAnsi="Arial" w:cs="Arial"/>
          <w:bCs/>
        </w:rPr>
        <w:t>multiple data set.</w:t>
      </w:r>
    </w:p>
    <w:p w14:paraId="44754872" w14:textId="10263928" w:rsidR="00C74C13" w:rsidRDefault="00C74C13" w:rsidP="00B11963">
      <w:pPr>
        <w:tabs>
          <w:tab w:val="right" w:pos="10080"/>
        </w:tabs>
        <w:spacing w:line="218" w:lineRule="auto"/>
        <w:rPr>
          <w:rFonts w:ascii="Arial" w:hAnsi="Arial" w:cs="Arial"/>
          <w:bCs/>
        </w:rPr>
      </w:pPr>
    </w:p>
    <w:p w14:paraId="256B6D9A" w14:textId="77777777" w:rsidR="00F37117" w:rsidRPr="00030CAE" w:rsidRDefault="00F37117" w:rsidP="00B11963">
      <w:pPr>
        <w:tabs>
          <w:tab w:val="right" w:pos="10080"/>
        </w:tabs>
        <w:spacing w:line="218" w:lineRule="auto"/>
        <w:rPr>
          <w:rFonts w:ascii="Arial" w:hAnsi="Arial" w:cs="Arial"/>
          <w:bCs/>
        </w:rPr>
      </w:pPr>
    </w:p>
    <w:p w14:paraId="011B2EC6" w14:textId="77777777" w:rsidR="004912FA" w:rsidRPr="00030CAE" w:rsidRDefault="004912FA" w:rsidP="00703440">
      <w:pPr>
        <w:spacing w:after="0" w:line="256" w:lineRule="auto"/>
        <w:ind w:left="361" w:right="0" w:firstLine="0"/>
        <w:rPr>
          <w:rFonts w:ascii="Arial" w:hAnsi="Arial" w:cs="Arial"/>
        </w:rPr>
      </w:pPr>
    </w:p>
    <w:p w14:paraId="3F7F717C" w14:textId="0AE1D2BD" w:rsidR="004912FA" w:rsidRPr="00030CAE" w:rsidRDefault="000D2F57" w:rsidP="00C312B3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Arial" w:hAnsi="Arial" w:cs="Arial"/>
          <w:b/>
          <w:smallCaps/>
          <w:color w:val="2F5496" w:themeColor="accent5" w:themeShade="BF"/>
          <w:sz w:val="22"/>
          <w:u w:val="single"/>
        </w:rPr>
      </w:pPr>
      <w:r w:rsidRPr="00030CAE">
        <w:rPr>
          <w:rFonts w:ascii="Arial" w:hAnsi="Arial" w:cs="Arial"/>
          <w:b/>
          <w:color w:val="2F5496" w:themeColor="accent5" w:themeShade="BF"/>
          <w:sz w:val="22"/>
        </w:rPr>
        <w:t>RELEVANT TECHNICAL SKILLS</w:t>
      </w:r>
    </w:p>
    <w:p w14:paraId="1E5362EB" w14:textId="77777777" w:rsidR="00944283" w:rsidRPr="00944283" w:rsidRDefault="00944283" w:rsidP="00944283">
      <w:pPr>
        <w:spacing w:line="360" w:lineRule="auto"/>
        <w:ind w:left="454" w:right="0" w:firstLine="0"/>
        <w:rPr>
          <w:rFonts w:ascii="Arial" w:hAnsi="Arial" w:cs="Arial"/>
        </w:rPr>
      </w:pPr>
    </w:p>
    <w:p w14:paraId="47188BAA" w14:textId="565F3A7B" w:rsidR="00703440" w:rsidRPr="00030CAE" w:rsidRDefault="00703440" w:rsidP="002665FE">
      <w:pPr>
        <w:numPr>
          <w:ilvl w:val="0"/>
          <w:numId w:val="24"/>
        </w:numPr>
        <w:spacing w:line="360" w:lineRule="auto"/>
        <w:ind w:left="454" w:right="0" w:hanging="361"/>
        <w:rPr>
          <w:rFonts w:ascii="Arial" w:hAnsi="Arial" w:cs="Arial"/>
        </w:rPr>
      </w:pPr>
      <w:r w:rsidRPr="00030CAE">
        <w:rPr>
          <w:rFonts w:ascii="Arial" w:hAnsi="Arial" w:cs="Arial"/>
          <w:b/>
        </w:rPr>
        <w:t>Programming Languages:</w:t>
      </w:r>
      <w:r w:rsidRPr="00030CAE">
        <w:rPr>
          <w:rFonts w:ascii="Arial" w:hAnsi="Arial" w:cs="Arial"/>
        </w:rPr>
        <w:t xml:space="preserve"> JavaScript</w:t>
      </w:r>
      <w:r w:rsidR="00C74C13" w:rsidRPr="00030CAE">
        <w:rPr>
          <w:rFonts w:ascii="Arial" w:hAnsi="Arial" w:cs="Arial"/>
        </w:rPr>
        <w:t xml:space="preserve"> </w:t>
      </w:r>
      <w:r w:rsidRPr="00030CAE">
        <w:rPr>
          <w:rFonts w:ascii="Arial" w:hAnsi="Arial" w:cs="Arial"/>
        </w:rPr>
        <w:t xml:space="preserve">(ES6), TypeScript, Java, Python, SQL. </w:t>
      </w:r>
    </w:p>
    <w:p w14:paraId="13B2CEC7" w14:textId="0A1DF28C" w:rsidR="00703440" w:rsidRPr="00030CAE" w:rsidRDefault="00703440" w:rsidP="002665FE">
      <w:pPr>
        <w:numPr>
          <w:ilvl w:val="0"/>
          <w:numId w:val="24"/>
        </w:numPr>
        <w:spacing w:line="360" w:lineRule="auto"/>
        <w:ind w:left="454" w:right="0" w:hanging="361"/>
        <w:rPr>
          <w:rFonts w:ascii="Arial" w:hAnsi="Arial" w:cs="Arial"/>
        </w:rPr>
      </w:pPr>
      <w:r w:rsidRPr="00030CAE">
        <w:rPr>
          <w:rFonts w:ascii="Arial" w:hAnsi="Arial" w:cs="Arial"/>
          <w:b/>
        </w:rPr>
        <w:t xml:space="preserve">Front-End Technologies: </w:t>
      </w:r>
      <w:r w:rsidRPr="00030CAE">
        <w:rPr>
          <w:rFonts w:ascii="Arial" w:hAnsi="Arial" w:cs="Arial"/>
        </w:rPr>
        <w:t>HTML, CSS</w:t>
      </w:r>
      <w:r w:rsidR="00C74C13" w:rsidRPr="00030CAE">
        <w:rPr>
          <w:rFonts w:ascii="Arial" w:hAnsi="Arial" w:cs="Arial"/>
        </w:rPr>
        <w:t xml:space="preserve"> </w:t>
      </w:r>
      <w:r w:rsidRPr="00030CAE">
        <w:rPr>
          <w:rFonts w:ascii="Arial" w:hAnsi="Arial" w:cs="Arial"/>
        </w:rPr>
        <w:t>(Tailwind CSS), React.js, Redux</w:t>
      </w:r>
      <w:r w:rsidRPr="00030CAE">
        <w:rPr>
          <w:rFonts w:ascii="Arial" w:hAnsi="Arial" w:cs="Arial"/>
          <w:b/>
        </w:rPr>
        <w:t xml:space="preserve"> </w:t>
      </w:r>
    </w:p>
    <w:p w14:paraId="4DB36FD9" w14:textId="755143DD" w:rsidR="00703440" w:rsidRDefault="00703440" w:rsidP="002665FE">
      <w:pPr>
        <w:numPr>
          <w:ilvl w:val="0"/>
          <w:numId w:val="24"/>
        </w:numPr>
        <w:spacing w:line="360" w:lineRule="auto"/>
        <w:ind w:left="454" w:right="0" w:hanging="361"/>
        <w:rPr>
          <w:rFonts w:ascii="Arial" w:hAnsi="Arial" w:cs="Arial"/>
        </w:rPr>
      </w:pPr>
      <w:r w:rsidRPr="00030CAE">
        <w:rPr>
          <w:rFonts w:ascii="Arial" w:hAnsi="Arial" w:cs="Arial"/>
          <w:b/>
        </w:rPr>
        <w:t xml:space="preserve">Back-End Technologies: </w:t>
      </w:r>
      <w:r w:rsidRPr="00030CAE">
        <w:rPr>
          <w:rFonts w:ascii="Arial" w:hAnsi="Arial" w:cs="Arial"/>
        </w:rPr>
        <w:t xml:space="preserve">Node, Express.js, MongoDB, Rest APIs, JSON Web tokens </w:t>
      </w:r>
    </w:p>
    <w:p w14:paraId="49A57556" w14:textId="444F4EF0" w:rsidR="008B7785" w:rsidRPr="00030CAE" w:rsidRDefault="008B7785" w:rsidP="002665FE">
      <w:pPr>
        <w:numPr>
          <w:ilvl w:val="0"/>
          <w:numId w:val="24"/>
        </w:numPr>
        <w:spacing w:line="360" w:lineRule="auto"/>
        <w:ind w:left="454" w:right="0" w:hanging="361"/>
        <w:rPr>
          <w:rFonts w:ascii="Arial" w:hAnsi="Arial" w:cs="Arial"/>
        </w:rPr>
      </w:pPr>
      <w:r>
        <w:rPr>
          <w:rFonts w:ascii="Arial" w:hAnsi="Arial" w:cs="Arial"/>
          <w:b/>
        </w:rPr>
        <w:t>Cloud:</w:t>
      </w:r>
      <w:r>
        <w:rPr>
          <w:rFonts w:ascii="Arial" w:hAnsi="Arial" w:cs="Arial"/>
        </w:rPr>
        <w:t xml:space="preserve"> </w:t>
      </w:r>
      <w:r w:rsidR="00BE2CD3">
        <w:rPr>
          <w:rFonts w:ascii="Arial" w:hAnsi="Arial" w:cs="Arial"/>
        </w:rPr>
        <w:t>AWS deployment</w:t>
      </w:r>
      <w:r>
        <w:rPr>
          <w:rFonts w:ascii="Arial" w:hAnsi="Arial" w:cs="Arial"/>
        </w:rPr>
        <w:t xml:space="preserve">, </w:t>
      </w:r>
      <w:r w:rsidR="00BE2CD3">
        <w:rPr>
          <w:rFonts w:ascii="Arial" w:hAnsi="Arial" w:cs="Arial"/>
        </w:rPr>
        <w:t xml:space="preserve">NGINX and </w:t>
      </w:r>
      <w:r>
        <w:rPr>
          <w:rFonts w:ascii="Arial" w:hAnsi="Arial" w:cs="Arial"/>
        </w:rPr>
        <w:t>git</w:t>
      </w:r>
      <w:r w:rsidR="00BE2CD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(CI/CD)</w:t>
      </w:r>
      <w:r w:rsidR="00BE2CD3">
        <w:rPr>
          <w:rFonts w:ascii="Arial" w:hAnsi="Arial" w:cs="Arial"/>
        </w:rPr>
        <w:t xml:space="preserve"> pipeline</w:t>
      </w:r>
    </w:p>
    <w:p w14:paraId="26381CF3" w14:textId="158D5A68" w:rsidR="00CB7825" w:rsidRDefault="00703440" w:rsidP="008B7785">
      <w:pPr>
        <w:numPr>
          <w:ilvl w:val="0"/>
          <w:numId w:val="24"/>
        </w:numPr>
        <w:spacing w:after="37" w:line="360" w:lineRule="auto"/>
        <w:ind w:left="454" w:right="0" w:hanging="361"/>
        <w:rPr>
          <w:rFonts w:ascii="Arial" w:hAnsi="Arial" w:cs="Arial"/>
        </w:rPr>
      </w:pPr>
      <w:r w:rsidRPr="00030CAE">
        <w:rPr>
          <w:rFonts w:ascii="Arial" w:hAnsi="Arial" w:cs="Arial"/>
          <w:b/>
        </w:rPr>
        <w:t>Developer tools:</w:t>
      </w:r>
      <w:r w:rsidRPr="00030CAE">
        <w:rPr>
          <w:rFonts w:ascii="Arial" w:hAnsi="Arial" w:cs="Arial"/>
        </w:rPr>
        <w:t xml:space="preserve"> git, GitHub, Postman, Chrome Dev tools </w:t>
      </w:r>
    </w:p>
    <w:p w14:paraId="75EB6714" w14:textId="77777777" w:rsidR="00944283" w:rsidRDefault="00944283" w:rsidP="00944283">
      <w:pPr>
        <w:pBdr>
          <w:bottom w:val="single" w:sz="4" w:space="1" w:color="000000"/>
        </w:pBdr>
        <w:tabs>
          <w:tab w:val="right" w:pos="10627"/>
        </w:tabs>
        <w:spacing w:line="240" w:lineRule="auto"/>
        <w:ind w:left="0" w:firstLine="0"/>
        <w:rPr>
          <w:rFonts w:ascii="Arial" w:hAnsi="Arial" w:cs="Arial"/>
        </w:rPr>
      </w:pPr>
    </w:p>
    <w:p w14:paraId="05D5FB51" w14:textId="77777777" w:rsidR="00944283" w:rsidRDefault="00944283" w:rsidP="00944283">
      <w:pPr>
        <w:pBdr>
          <w:bottom w:val="single" w:sz="4" w:space="1" w:color="000000"/>
        </w:pBdr>
        <w:tabs>
          <w:tab w:val="right" w:pos="10627"/>
        </w:tabs>
        <w:spacing w:line="240" w:lineRule="auto"/>
        <w:ind w:left="0" w:firstLine="0"/>
        <w:rPr>
          <w:rFonts w:ascii="Arial" w:hAnsi="Arial" w:cs="Arial"/>
        </w:rPr>
      </w:pPr>
    </w:p>
    <w:p w14:paraId="3B1E92E0" w14:textId="62DE50FE" w:rsidR="00C3576F" w:rsidRPr="00030CAE" w:rsidRDefault="00C3576F" w:rsidP="00944283">
      <w:pPr>
        <w:pBdr>
          <w:bottom w:val="single" w:sz="4" w:space="1" w:color="000000"/>
        </w:pBdr>
        <w:tabs>
          <w:tab w:val="right" w:pos="10627"/>
        </w:tabs>
        <w:spacing w:line="240" w:lineRule="auto"/>
        <w:ind w:left="0" w:firstLine="0"/>
        <w:rPr>
          <w:rFonts w:ascii="Arial" w:hAnsi="Arial" w:cs="Arial"/>
          <w:b/>
          <w:smallCaps/>
          <w:color w:val="2F5496" w:themeColor="accent5" w:themeShade="BF"/>
          <w:sz w:val="22"/>
          <w:u w:val="single"/>
        </w:rPr>
      </w:pPr>
      <w:r w:rsidRPr="00030CAE">
        <w:rPr>
          <w:rFonts w:ascii="Arial" w:hAnsi="Arial" w:cs="Arial"/>
          <w:b/>
          <w:color w:val="2F5496" w:themeColor="accent5" w:themeShade="BF"/>
          <w:sz w:val="22"/>
        </w:rPr>
        <w:lastRenderedPageBreak/>
        <w:t>PROJECTS</w:t>
      </w:r>
    </w:p>
    <w:p w14:paraId="15E3E1D8" w14:textId="77777777" w:rsidR="00944283" w:rsidRDefault="00944283" w:rsidP="00C312B3">
      <w:pPr>
        <w:spacing w:line="360" w:lineRule="auto"/>
        <w:rPr>
          <w:rFonts w:ascii="Arial" w:hAnsi="Arial" w:cs="Arial"/>
          <w:sz w:val="24"/>
          <w:szCs w:val="24"/>
        </w:rPr>
      </w:pPr>
    </w:p>
    <w:p w14:paraId="435AEB74" w14:textId="000689DF" w:rsidR="00C312B3" w:rsidRPr="00030CAE" w:rsidRDefault="00C3576F" w:rsidP="00C312B3">
      <w:pPr>
        <w:spacing w:line="360" w:lineRule="auto"/>
        <w:rPr>
          <w:rFonts w:ascii="Arial" w:hAnsi="Arial" w:cs="Arial"/>
          <w:sz w:val="24"/>
          <w:szCs w:val="24"/>
        </w:rPr>
      </w:pPr>
      <w:r w:rsidRPr="00030CAE">
        <w:rPr>
          <w:rFonts w:ascii="Arial" w:hAnsi="Arial" w:cs="Arial"/>
          <w:sz w:val="24"/>
          <w:szCs w:val="24"/>
        </w:rPr>
        <w:t xml:space="preserve">Ticket Management Web </w:t>
      </w:r>
      <w:r w:rsidR="00F60E4B" w:rsidRPr="00030CAE">
        <w:rPr>
          <w:rFonts w:ascii="Arial" w:hAnsi="Arial" w:cs="Arial"/>
          <w:sz w:val="24"/>
          <w:szCs w:val="24"/>
        </w:rPr>
        <w:t>Application</w:t>
      </w:r>
      <w:r w:rsidR="00F60E4B">
        <w:rPr>
          <w:rFonts w:ascii="Arial" w:hAnsi="Arial" w:cs="Arial"/>
          <w:sz w:val="24"/>
          <w:szCs w:val="24"/>
        </w:rPr>
        <w:t xml:space="preserve"> (</w:t>
      </w:r>
      <w:hyperlink r:id="rId11" w:history="1">
        <w:r w:rsidR="00F60E4B" w:rsidRPr="00ED7F6F">
          <w:rPr>
            <w:rStyle w:val="Hyperlink"/>
            <w:rFonts w:ascii="Arial" w:hAnsi="Arial" w:cs="Arial"/>
            <w:szCs w:val="20"/>
          </w:rPr>
          <w:t>GitHu</w:t>
        </w:r>
        <w:r w:rsidR="00F60E4B" w:rsidRPr="00ED7F6F">
          <w:rPr>
            <w:rStyle w:val="Hyperlink"/>
            <w:rFonts w:ascii="Arial" w:hAnsi="Arial" w:cs="Arial"/>
            <w:szCs w:val="20"/>
          </w:rPr>
          <w:t>b</w:t>
        </w:r>
        <w:r w:rsidR="00F60E4B" w:rsidRPr="00ED7F6F">
          <w:rPr>
            <w:rStyle w:val="Hyperlink"/>
            <w:rFonts w:ascii="Arial" w:hAnsi="Arial" w:cs="Arial"/>
            <w:szCs w:val="20"/>
          </w:rPr>
          <w:t>-Repo</w:t>
        </w:r>
      </w:hyperlink>
      <w:r w:rsidR="00F60E4B">
        <w:rPr>
          <w:rFonts w:ascii="Arial" w:hAnsi="Arial" w:cs="Arial"/>
          <w:sz w:val="24"/>
          <w:szCs w:val="24"/>
        </w:rPr>
        <w:t>)</w:t>
      </w:r>
    </w:p>
    <w:p w14:paraId="74F21A5C" w14:textId="77777777" w:rsidR="00F60E4B" w:rsidRDefault="00C312B3" w:rsidP="00F60E4B">
      <w:pPr>
        <w:pStyle w:val="Default"/>
        <w:numPr>
          <w:ilvl w:val="0"/>
          <w:numId w:val="31"/>
        </w:numPr>
        <w:spacing w:line="360" w:lineRule="auto"/>
        <w:rPr>
          <w:rFonts w:ascii="Arial" w:hAnsi="Arial" w:cs="Arial"/>
          <w:sz w:val="20"/>
          <w:szCs w:val="20"/>
        </w:rPr>
      </w:pPr>
      <w:r w:rsidRPr="00030CAE">
        <w:rPr>
          <w:rFonts w:ascii="Arial" w:hAnsi="Arial" w:cs="Arial"/>
          <w:sz w:val="20"/>
          <w:szCs w:val="20"/>
        </w:rPr>
        <w:t>A MERN stack C</w:t>
      </w:r>
      <w:r w:rsidR="003C2C5C">
        <w:rPr>
          <w:rFonts w:ascii="Arial" w:hAnsi="Arial" w:cs="Arial"/>
          <w:sz w:val="20"/>
          <w:szCs w:val="20"/>
        </w:rPr>
        <w:t>R</w:t>
      </w:r>
      <w:r w:rsidRPr="00030CAE">
        <w:rPr>
          <w:rFonts w:ascii="Arial" w:hAnsi="Arial" w:cs="Arial"/>
          <w:sz w:val="20"/>
          <w:szCs w:val="20"/>
        </w:rPr>
        <w:t>UD web application, platform for multi-organization ticket management system</w:t>
      </w:r>
    </w:p>
    <w:p w14:paraId="645F7A99" w14:textId="2EF86676" w:rsidR="00FC6B08" w:rsidRPr="00F60E4B" w:rsidRDefault="00F60E4B" w:rsidP="00F60E4B">
      <w:pPr>
        <w:pStyle w:val="Default"/>
        <w:numPr>
          <w:ilvl w:val="0"/>
          <w:numId w:val="31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Deployed on AWS </w:t>
      </w:r>
      <w:r w:rsidR="000E5B55">
        <w:rPr>
          <w:rFonts w:ascii="Arial" w:hAnsi="Arial" w:cs="Arial"/>
          <w:sz w:val="20"/>
          <w:szCs w:val="20"/>
        </w:rPr>
        <w:t>EC2</w:t>
      </w:r>
      <w:r w:rsidR="00EF43DA">
        <w:rPr>
          <w:rFonts w:ascii="Arial" w:hAnsi="Arial" w:cs="Arial"/>
          <w:sz w:val="20"/>
          <w:szCs w:val="20"/>
        </w:rPr>
        <w:t xml:space="preserve"> on NGINX web server.</w:t>
      </w:r>
      <w:r w:rsidR="00C312B3" w:rsidRPr="00030CAE">
        <w:rPr>
          <w:rFonts w:ascii="Arial" w:hAnsi="Arial" w:cs="Arial"/>
          <w:sz w:val="20"/>
          <w:szCs w:val="20"/>
        </w:rPr>
        <w:t xml:space="preserve"> </w:t>
      </w:r>
    </w:p>
    <w:p w14:paraId="25CB2C14" w14:textId="38E8DC4A" w:rsidR="00BE2CD3" w:rsidRDefault="00F60E4B" w:rsidP="00BE2CD3">
      <w:pPr>
        <w:pStyle w:val="Default"/>
        <w:numPr>
          <w:ilvl w:val="0"/>
          <w:numId w:val="31"/>
        </w:numPr>
        <w:spacing w:line="360" w:lineRule="auto"/>
        <w:rPr>
          <w:rFonts w:ascii="Arial" w:hAnsi="Arial" w:cs="Arial"/>
          <w:sz w:val="20"/>
          <w:szCs w:val="20"/>
        </w:rPr>
      </w:pPr>
      <w:r>
        <w:t xml:space="preserve">Live Link - </w:t>
      </w:r>
      <w:hyperlink r:id="rId12" w:history="1">
        <w:r w:rsidRPr="00792DD4">
          <w:rPr>
            <w:rStyle w:val="Hyperlink"/>
            <w:rFonts w:ascii="Arial" w:hAnsi="Arial" w:cs="Arial"/>
            <w:sz w:val="20"/>
            <w:szCs w:val="20"/>
          </w:rPr>
          <w:t>www.ticketeasy.tk</w:t>
        </w:r>
      </w:hyperlink>
    </w:p>
    <w:p w14:paraId="5CA230E2" w14:textId="5118757E" w:rsidR="00C3576F" w:rsidRPr="00030CAE" w:rsidRDefault="00C3576F" w:rsidP="009979B5">
      <w:pPr>
        <w:spacing w:line="360" w:lineRule="auto"/>
        <w:rPr>
          <w:rFonts w:ascii="Arial" w:hAnsi="Arial" w:cs="Arial"/>
          <w:sz w:val="24"/>
          <w:szCs w:val="24"/>
        </w:rPr>
      </w:pPr>
      <w:r w:rsidRPr="00030CAE">
        <w:rPr>
          <w:rFonts w:ascii="Arial" w:hAnsi="Arial" w:cs="Arial"/>
          <w:sz w:val="24"/>
          <w:szCs w:val="24"/>
        </w:rPr>
        <w:t xml:space="preserve">Expense Tracking Web </w:t>
      </w:r>
      <w:r w:rsidR="00F60E4B" w:rsidRPr="00030CAE">
        <w:rPr>
          <w:rFonts w:ascii="Arial" w:hAnsi="Arial" w:cs="Arial"/>
          <w:sz w:val="24"/>
          <w:szCs w:val="24"/>
        </w:rPr>
        <w:t>Application</w:t>
      </w:r>
      <w:r w:rsidR="00F60E4B">
        <w:rPr>
          <w:rFonts w:ascii="Arial" w:hAnsi="Arial" w:cs="Arial"/>
          <w:sz w:val="24"/>
          <w:szCs w:val="24"/>
        </w:rPr>
        <w:t xml:space="preserve"> (</w:t>
      </w:r>
      <w:hyperlink r:id="rId13" w:history="1">
        <w:r w:rsidR="00F60E4B" w:rsidRPr="00ED7F6F">
          <w:rPr>
            <w:rStyle w:val="Hyperlink"/>
            <w:rFonts w:ascii="Arial" w:hAnsi="Arial" w:cs="Arial"/>
            <w:szCs w:val="20"/>
          </w:rPr>
          <w:t>GitHub-</w:t>
        </w:r>
        <w:r w:rsidR="00F60E4B" w:rsidRPr="00ED7F6F">
          <w:rPr>
            <w:rStyle w:val="Hyperlink"/>
            <w:rFonts w:ascii="Arial" w:hAnsi="Arial" w:cs="Arial"/>
            <w:szCs w:val="20"/>
          </w:rPr>
          <w:t>R</w:t>
        </w:r>
        <w:r w:rsidR="00F60E4B" w:rsidRPr="00ED7F6F">
          <w:rPr>
            <w:rStyle w:val="Hyperlink"/>
            <w:rFonts w:ascii="Arial" w:hAnsi="Arial" w:cs="Arial"/>
            <w:szCs w:val="20"/>
          </w:rPr>
          <w:t>epo</w:t>
        </w:r>
      </w:hyperlink>
      <w:r w:rsidR="00F60E4B">
        <w:rPr>
          <w:rFonts w:ascii="Arial" w:hAnsi="Arial" w:cs="Arial"/>
          <w:sz w:val="24"/>
          <w:szCs w:val="24"/>
        </w:rPr>
        <w:t>)</w:t>
      </w:r>
    </w:p>
    <w:p w14:paraId="5F44DDEE" w14:textId="404E9F07" w:rsidR="009979B5" w:rsidRPr="00030CAE" w:rsidRDefault="00C312B3" w:rsidP="009979B5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szCs w:val="20"/>
        </w:rPr>
      </w:pPr>
      <w:r w:rsidRPr="00030CAE">
        <w:rPr>
          <w:rFonts w:ascii="Arial" w:hAnsi="Arial" w:cs="Arial"/>
          <w:szCs w:val="20"/>
        </w:rPr>
        <w:t>CRUD web application to track expenses</w:t>
      </w:r>
      <w:r w:rsidR="00F60E4B">
        <w:rPr>
          <w:rFonts w:ascii="Arial" w:hAnsi="Arial" w:cs="Arial"/>
          <w:szCs w:val="20"/>
        </w:rPr>
        <w:t xml:space="preserve"> with other features such as filtering the expenses and etc.</w:t>
      </w:r>
    </w:p>
    <w:p w14:paraId="26F6A5D7" w14:textId="6314CAA7" w:rsidR="009979B5" w:rsidRPr="00030CAE" w:rsidRDefault="009D051D" w:rsidP="009979B5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Developed using </w:t>
      </w:r>
      <w:r w:rsidR="00F600B0">
        <w:rPr>
          <w:rFonts w:ascii="Arial" w:hAnsi="Arial" w:cs="Arial"/>
        </w:rPr>
        <w:t>React</w:t>
      </w:r>
      <w:r>
        <w:rPr>
          <w:rFonts w:ascii="Arial" w:hAnsi="Arial" w:cs="Arial"/>
        </w:rPr>
        <w:t xml:space="preserve">, </w:t>
      </w:r>
      <w:r w:rsidR="00F600B0">
        <w:rPr>
          <w:rFonts w:ascii="Arial" w:hAnsi="Arial" w:cs="Arial"/>
        </w:rPr>
        <w:t>E</w:t>
      </w:r>
      <w:r>
        <w:rPr>
          <w:rFonts w:ascii="Arial" w:hAnsi="Arial" w:cs="Arial"/>
        </w:rPr>
        <w:t>xpress</w:t>
      </w:r>
      <w:r w:rsidR="00F60E4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Js and </w:t>
      </w:r>
      <w:r w:rsidR="003C2C5C">
        <w:rPr>
          <w:rFonts w:ascii="Arial" w:hAnsi="Arial" w:cs="Arial"/>
        </w:rPr>
        <w:t>MySQL</w:t>
      </w:r>
      <w:r w:rsidR="00F60E4B">
        <w:rPr>
          <w:rFonts w:ascii="Arial" w:hAnsi="Arial" w:cs="Arial"/>
        </w:rPr>
        <w:t>.</w:t>
      </w:r>
    </w:p>
    <w:p w14:paraId="4806B4DF" w14:textId="744FF6FA" w:rsidR="00C3576F" w:rsidRPr="00030CAE" w:rsidRDefault="00C3576F" w:rsidP="009979B5">
      <w:pPr>
        <w:spacing w:line="360" w:lineRule="auto"/>
        <w:rPr>
          <w:rFonts w:ascii="Arial" w:hAnsi="Arial" w:cs="Arial"/>
          <w:sz w:val="24"/>
          <w:szCs w:val="24"/>
        </w:rPr>
      </w:pPr>
      <w:r w:rsidRPr="00030CAE">
        <w:rPr>
          <w:rFonts w:ascii="Arial" w:hAnsi="Arial" w:cs="Arial"/>
          <w:sz w:val="24"/>
          <w:szCs w:val="24"/>
        </w:rPr>
        <w:t xml:space="preserve">Trending videos </w:t>
      </w:r>
      <w:r w:rsidR="009979B5" w:rsidRPr="00030CAE">
        <w:rPr>
          <w:rFonts w:ascii="Arial" w:hAnsi="Arial" w:cs="Arial"/>
          <w:sz w:val="24"/>
          <w:szCs w:val="24"/>
        </w:rPr>
        <w:t xml:space="preserve">Web </w:t>
      </w:r>
      <w:r w:rsidR="00F60E4B" w:rsidRPr="00030CAE">
        <w:rPr>
          <w:rFonts w:ascii="Arial" w:hAnsi="Arial" w:cs="Arial"/>
          <w:sz w:val="24"/>
          <w:szCs w:val="24"/>
        </w:rPr>
        <w:t>Application</w:t>
      </w:r>
      <w:r w:rsidR="00F60E4B">
        <w:rPr>
          <w:rFonts w:ascii="Arial" w:hAnsi="Arial" w:cs="Arial"/>
          <w:sz w:val="24"/>
          <w:szCs w:val="24"/>
        </w:rPr>
        <w:t xml:space="preserve"> (</w:t>
      </w:r>
      <w:hyperlink r:id="rId14" w:history="1">
        <w:r w:rsidR="00F60E4B" w:rsidRPr="00F37117">
          <w:rPr>
            <w:rStyle w:val="Hyperlink"/>
            <w:rFonts w:ascii="Arial" w:hAnsi="Arial" w:cs="Arial"/>
            <w:szCs w:val="20"/>
          </w:rPr>
          <w:t>GitHub-Repo</w:t>
        </w:r>
      </w:hyperlink>
      <w:r w:rsidR="00F60E4B">
        <w:rPr>
          <w:rFonts w:ascii="Arial" w:hAnsi="Arial" w:cs="Arial"/>
          <w:sz w:val="24"/>
          <w:szCs w:val="24"/>
        </w:rPr>
        <w:t>)</w:t>
      </w:r>
    </w:p>
    <w:p w14:paraId="73DBE198" w14:textId="7884B1E9" w:rsidR="009979B5" w:rsidRPr="00030CAE" w:rsidRDefault="00F60E4B" w:rsidP="000E5B55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React w</w:t>
      </w:r>
      <w:r w:rsidR="00030CAE" w:rsidRPr="00030CAE">
        <w:rPr>
          <w:rFonts w:ascii="Arial" w:hAnsi="Arial" w:cs="Arial"/>
        </w:rPr>
        <w:t xml:space="preserve">eb application based on </w:t>
      </w:r>
      <w:r w:rsidR="00156F67" w:rsidRPr="00030CAE">
        <w:rPr>
          <w:rFonts w:ascii="Arial" w:hAnsi="Arial" w:cs="Arial"/>
        </w:rPr>
        <w:t>YouTube</w:t>
      </w:r>
      <w:r w:rsidR="000E5B55">
        <w:rPr>
          <w:rFonts w:ascii="Arial" w:hAnsi="Arial" w:cs="Arial"/>
        </w:rPr>
        <w:t xml:space="preserve"> Data API</w:t>
      </w:r>
      <w:r w:rsidR="00030CAE" w:rsidRPr="00030CAE">
        <w:rPr>
          <w:rFonts w:ascii="Arial" w:hAnsi="Arial" w:cs="Arial"/>
        </w:rPr>
        <w:t xml:space="preserve"> to watch current trending videos.</w:t>
      </w:r>
    </w:p>
    <w:p w14:paraId="1D52E169" w14:textId="59BAB6E8" w:rsidR="003E2B56" w:rsidRDefault="009D051D" w:rsidP="000E5B55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Designed using React.js and using YouTube API to get the top trending videos and is fully functional.</w:t>
      </w:r>
    </w:p>
    <w:p w14:paraId="6B07BF7D" w14:textId="4616563A" w:rsidR="00944283" w:rsidRPr="00944283" w:rsidRDefault="00944283" w:rsidP="0094428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and more.</w:t>
      </w:r>
    </w:p>
    <w:p w14:paraId="556DC97C" w14:textId="5F517780" w:rsidR="00944283" w:rsidRDefault="00944283" w:rsidP="00944283">
      <w:pPr>
        <w:spacing w:line="360" w:lineRule="auto"/>
        <w:jc w:val="both"/>
        <w:rPr>
          <w:rFonts w:ascii="Arial" w:hAnsi="Arial" w:cs="Arial"/>
        </w:rPr>
      </w:pPr>
    </w:p>
    <w:p w14:paraId="536264E8" w14:textId="43BADA36" w:rsidR="00944283" w:rsidRPr="00944283" w:rsidRDefault="00944283" w:rsidP="00944283">
      <w:pPr>
        <w:spacing w:line="360" w:lineRule="auto"/>
        <w:jc w:val="center"/>
        <w:rPr>
          <w:rFonts w:ascii="Arial" w:hAnsi="Arial" w:cs="Arial"/>
        </w:rPr>
      </w:pPr>
      <w:r w:rsidRPr="00944283">
        <w:rPr>
          <w:rFonts w:ascii="Arial" w:hAnsi="Arial" w:cs="Arial"/>
        </w:rPr>
        <w:t>I hereby declare that the above information is true to the best of my knowledge.</w:t>
      </w:r>
    </w:p>
    <w:p w14:paraId="784F52D3" w14:textId="44BFA1C8" w:rsidR="009577D3" w:rsidRPr="00EF43DA" w:rsidRDefault="00EF43DA" w:rsidP="00EF43DA">
      <w:pPr>
        <w:ind w:left="720" w:firstLine="0"/>
        <w:jc w:val="right"/>
        <w:rPr>
          <w:rFonts w:ascii="Arial" w:hAnsi="Arial" w:cs="Arial"/>
        </w:rPr>
      </w:pPr>
      <w:r w:rsidRPr="00EF43DA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 w:rsidR="00944283" w:rsidRPr="00EF43DA">
        <w:rPr>
          <w:rFonts w:ascii="Arial" w:hAnsi="Arial" w:cs="Arial"/>
        </w:rPr>
        <w:t>N Hanish Koushik</w:t>
      </w:r>
    </w:p>
    <w:sectPr w:rsidR="009577D3" w:rsidRPr="00EF43DA" w:rsidSect="00144E50">
      <w:pgSz w:w="12240" w:h="15840"/>
      <w:pgMar w:top="192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8E465C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1F339BB"/>
    <w:multiLevelType w:val="hybridMultilevel"/>
    <w:tmpl w:val="0C2665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F1C20B8"/>
    <w:multiLevelType w:val="hybridMultilevel"/>
    <w:tmpl w:val="ECE016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8344B0"/>
    <w:multiLevelType w:val="hybridMultilevel"/>
    <w:tmpl w:val="5EB0FD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3BBF4CFA"/>
    <w:multiLevelType w:val="hybridMultilevel"/>
    <w:tmpl w:val="CF569EF4"/>
    <w:lvl w:ilvl="0" w:tplc="7D8036D4">
      <w:start w:val="1"/>
      <w:numFmt w:val="bullet"/>
      <w:lvlText w:val="•"/>
      <w:lvlJc w:val="left"/>
      <w:pPr>
        <w:ind w:left="45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C004F3CE">
      <w:start w:val="1"/>
      <w:numFmt w:val="bullet"/>
      <w:lvlText w:val="o"/>
      <w:lvlJc w:val="left"/>
      <w:pPr>
        <w:ind w:left="12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BBFAFA50">
      <w:start w:val="1"/>
      <w:numFmt w:val="bullet"/>
      <w:lvlText w:val="▪"/>
      <w:lvlJc w:val="left"/>
      <w:pPr>
        <w:ind w:left="19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6188FF6E">
      <w:start w:val="1"/>
      <w:numFmt w:val="bullet"/>
      <w:lvlText w:val="•"/>
      <w:lvlJc w:val="left"/>
      <w:pPr>
        <w:ind w:left="27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BB1A8CE4">
      <w:start w:val="1"/>
      <w:numFmt w:val="bullet"/>
      <w:lvlText w:val="o"/>
      <w:lvlJc w:val="left"/>
      <w:pPr>
        <w:ind w:left="34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8FE48CC0">
      <w:start w:val="1"/>
      <w:numFmt w:val="bullet"/>
      <w:lvlText w:val="▪"/>
      <w:lvlJc w:val="left"/>
      <w:pPr>
        <w:ind w:left="41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2D6AACFE">
      <w:start w:val="1"/>
      <w:numFmt w:val="bullet"/>
      <w:lvlText w:val="•"/>
      <w:lvlJc w:val="left"/>
      <w:pPr>
        <w:ind w:left="48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13062A44">
      <w:start w:val="1"/>
      <w:numFmt w:val="bullet"/>
      <w:lvlText w:val="o"/>
      <w:lvlJc w:val="left"/>
      <w:pPr>
        <w:ind w:left="55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EEB4F7DC">
      <w:start w:val="1"/>
      <w:numFmt w:val="bullet"/>
      <w:lvlText w:val="▪"/>
      <w:lvlJc w:val="left"/>
      <w:pPr>
        <w:ind w:left="63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2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4AF906FD"/>
    <w:multiLevelType w:val="hybridMultilevel"/>
    <w:tmpl w:val="AA227452"/>
    <w:lvl w:ilvl="0" w:tplc="22E8A5F2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0E52313"/>
    <w:multiLevelType w:val="hybridMultilevel"/>
    <w:tmpl w:val="6FF6BF3E"/>
    <w:lvl w:ilvl="0" w:tplc="471444B4">
      <w:start w:val="1"/>
      <w:numFmt w:val="bullet"/>
      <w:lvlText w:val="•"/>
      <w:lvlJc w:val="left"/>
      <w:pPr>
        <w:ind w:left="36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1F58E17A">
      <w:start w:val="1"/>
      <w:numFmt w:val="bullet"/>
      <w:lvlText w:val="o"/>
      <w:lvlJc w:val="left"/>
      <w:pPr>
        <w:ind w:left="10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CAC8ECF0">
      <w:start w:val="1"/>
      <w:numFmt w:val="bullet"/>
      <w:lvlText w:val="▪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67EC3806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8AD235A8">
      <w:start w:val="1"/>
      <w:numFmt w:val="bullet"/>
      <w:lvlText w:val="o"/>
      <w:lvlJc w:val="left"/>
      <w:pPr>
        <w:ind w:left="32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EE062026">
      <w:start w:val="1"/>
      <w:numFmt w:val="bullet"/>
      <w:lvlText w:val="▪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C7CA05F0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0F4C4BB6">
      <w:start w:val="1"/>
      <w:numFmt w:val="bullet"/>
      <w:lvlText w:val="o"/>
      <w:lvlJc w:val="left"/>
      <w:pPr>
        <w:ind w:left="54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0464CD32">
      <w:start w:val="1"/>
      <w:numFmt w:val="bullet"/>
      <w:lvlText w:val="▪"/>
      <w:lvlJc w:val="left"/>
      <w:pPr>
        <w:ind w:left="61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6" w15:restartNumberingAfterBreak="0">
    <w:nsid w:val="591834BC"/>
    <w:multiLevelType w:val="hybridMultilevel"/>
    <w:tmpl w:val="45F2B560"/>
    <w:lvl w:ilvl="0" w:tplc="43F2EA68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5E7D39B3"/>
    <w:multiLevelType w:val="hybridMultilevel"/>
    <w:tmpl w:val="B1B85A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8441AE"/>
    <w:multiLevelType w:val="multilevel"/>
    <w:tmpl w:val="09ECFBA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FF4454B"/>
    <w:multiLevelType w:val="multilevel"/>
    <w:tmpl w:val="39700CC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75797715"/>
    <w:multiLevelType w:val="hybridMultilevel"/>
    <w:tmpl w:val="DE285F82"/>
    <w:lvl w:ilvl="0" w:tplc="56D0E43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5" w15:restartNumberingAfterBreak="0">
    <w:nsid w:val="7F3863EF"/>
    <w:multiLevelType w:val="hybridMultilevel"/>
    <w:tmpl w:val="021C5C42"/>
    <w:lvl w:ilvl="0" w:tplc="D438E2EE">
      <w:start w:val="1"/>
      <w:numFmt w:val="bullet"/>
      <w:lvlText w:val="●"/>
      <w:lvlJc w:val="left"/>
      <w:pPr>
        <w:ind w:left="36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578AC306">
      <w:start w:val="1"/>
      <w:numFmt w:val="bullet"/>
      <w:lvlText w:val="o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37C27274">
      <w:start w:val="1"/>
      <w:numFmt w:val="bullet"/>
      <w:lvlText w:val="▪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42401050">
      <w:start w:val="1"/>
      <w:numFmt w:val="bullet"/>
      <w:lvlText w:val="•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17A45152">
      <w:start w:val="1"/>
      <w:numFmt w:val="bullet"/>
      <w:lvlText w:val="o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31ECAB74">
      <w:start w:val="1"/>
      <w:numFmt w:val="bullet"/>
      <w:lvlText w:val="▪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FD6805AE">
      <w:start w:val="1"/>
      <w:numFmt w:val="bullet"/>
      <w:lvlText w:val="•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2DFA39E0">
      <w:start w:val="1"/>
      <w:numFmt w:val="bullet"/>
      <w:lvlText w:val="o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9864BD58">
      <w:start w:val="1"/>
      <w:numFmt w:val="bullet"/>
      <w:lvlText w:val="▪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181046051">
    <w:abstractNumId w:val="27"/>
  </w:num>
  <w:num w:numId="2" w16cid:durableId="1851947942">
    <w:abstractNumId w:val="13"/>
  </w:num>
  <w:num w:numId="3" w16cid:durableId="531117252">
    <w:abstractNumId w:val="10"/>
  </w:num>
  <w:num w:numId="4" w16cid:durableId="1091505632">
    <w:abstractNumId w:val="31"/>
  </w:num>
  <w:num w:numId="5" w16cid:durableId="85225275">
    <w:abstractNumId w:val="15"/>
  </w:num>
  <w:num w:numId="6" w16cid:durableId="1964652425">
    <w:abstractNumId w:val="20"/>
  </w:num>
  <w:num w:numId="7" w16cid:durableId="320700071">
    <w:abstractNumId w:val="23"/>
  </w:num>
  <w:num w:numId="8" w16cid:durableId="1611931917">
    <w:abstractNumId w:val="9"/>
  </w:num>
  <w:num w:numId="9" w16cid:durableId="12342053">
    <w:abstractNumId w:val="7"/>
  </w:num>
  <w:num w:numId="10" w16cid:durableId="237905712">
    <w:abstractNumId w:val="6"/>
  </w:num>
  <w:num w:numId="11" w16cid:durableId="88239631">
    <w:abstractNumId w:val="5"/>
  </w:num>
  <w:num w:numId="12" w16cid:durableId="1275745078">
    <w:abstractNumId w:val="4"/>
  </w:num>
  <w:num w:numId="13" w16cid:durableId="156846894">
    <w:abstractNumId w:val="8"/>
  </w:num>
  <w:num w:numId="14" w16cid:durableId="514735661">
    <w:abstractNumId w:val="3"/>
  </w:num>
  <w:num w:numId="15" w16cid:durableId="1438525938">
    <w:abstractNumId w:val="2"/>
  </w:num>
  <w:num w:numId="16" w16cid:durableId="1171793352">
    <w:abstractNumId w:val="1"/>
  </w:num>
  <w:num w:numId="17" w16cid:durableId="160236764">
    <w:abstractNumId w:val="0"/>
  </w:num>
  <w:num w:numId="18" w16cid:durableId="1302926490">
    <w:abstractNumId w:val="18"/>
  </w:num>
  <w:num w:numId="19" w16cid:durableId="626131976">
    <w:abstractNumId w:val="19"/>
  </w:num>
  <w:num w:numId="20" w16cid:durableId="1546141605">
    <w:abstractNumId w:val="28"/>
  </w:num>
  <w:num w:numId="21" w16cid:durableId="1646203044">
    <w:abstractNumId w:val="22"/>
  </w:num>
  <w:num w:numId="22" w16cid:durableId="1712001797">
    <w:abstractNumId w:val="11"/>
  </w:num>
  <w:num w:numId="23" w16cid:durableId="102654584">
    <w:abstractNumId w:val="34"/>
  </w:num>
  <w:num w:numId="24" w16cid:durableId="703871940">
    <w:abstractNumId w:val="21"/>
  </w:num>
  <w:num w:numId="25" w16cid:durableId="455221990">
    <w:abstractNumId w:val="35"/>
  </w:num>
  <w:num w:numId="26" w16cid:durableId="589894001">
    <w:abstractNumId w:val="25"/>
  </w:num>
  <w:num w:numId="27" w16cid:durableId="241528756">
    <w:abstractNumId w:val="30"/>
  </w:num>
  <w:num w:numId="28" w16cid:durableId="331565326">
    <w:abstractNumId w:val="32"/>
  </w:num>
  <w:num w:numId="29" w16cid:durableId="568155159">
    <w:abstractNumId w:val="21"/>
  </w:num>
  <w:num w:numId="30" w16cid:durableId="1395934589">
    <w:abstractNumId w:val="14"/>
  </w:num>
  <w:num w:numId="31" w16cid:durableId="178467183">
    <w:abstractNumId w:val="17"/>
  </w:num>
  <w:num w:numId="32" w16cid:durableId="843473775">
    <w:abstractNumId w:val="29"/>
  </w:num>
  <w:num w:numId="33" w16cid:durableId="1958833860">
    <w:abstractNumId w:val="16"/>
  </w:num>
  <w:num w:numId="34" w16cid:durableId="2008826344">
    <w:abstractNumId w:val="12"/>
  </w:num>
  <w:num w:numId="35" w16cid:durableId="1848061041">
    <w:abstractNumId w:val="26"/>
  </w:num>
  <w:num w:numId="36" w16cid:durableId="217712157">
    <w:abstractNumId w:val="33"/>
  </w:num>
  <w:num w:numId="37" w16cid:durableId="114133907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E50"/>
    <w:rsid w:val="00030CAE"/>
    <w:rsid w:val="0009613A"/>
    <w:rsid w:val="000D2F57"/>
    <w:rsid w:val="000E5B55"/>
    <w:rsid w:val="001042E9"/>
    <w:rsid w:val="00144E50"/>
    <w:rsid w:val="00156F67"/>
    <w:rsid w:val="00242762"/>
    <w:rsid w:val="002665FE"/>
    <w:rsid w:val="002C753B"/>
    <w:rsid w:val="003724BB"/>
    <w:rsid w:val="003C2C5C"/>
    <w:rsid w:val="003E2B56"/>
    <w:rsid w:val="00480D37"/>
    <w:rsid w:val="004912FA"/>
    <w:rsid w:val="00565548"/>
    <w:rsid w:val="005E2464"/>
    <w:rsid w:val="00645252"/>
    <w:rsid w:val="00662F4C"/>
    <w:rsid w:val="006D0809"/>
    <w:rsid w:val="006D3D74"/>
    <w:rsid w:val="00703440"/>
    <w:rsid w:val="00850880"/>
    <w:rsid w:val="008B7785"/>
    <w:rsid w:val="00904EA0"/>
    <w:rsid w:val="0093630E"/>
    <w:rsid w:val="00944283"/>
    <w:rsid w:val="009577D3"/>
    <w:rsid w:val="00960C53"/>
    <w:rsid w:val="009979B5"/>
    <w:rsid w:val="009C39CE"/>
    <w:rsid w:val="009D051D"/>
    <w:rsid w:val="00A9204E"/>
    <w:rsid w:val="00AC57A4"/>
    <w:rsid w:val="00AC6CDC"/>
    <w:rsid w:val="00AE45C3"/>
    <w:rsid w:val="00B11963"/>
    <w:rsid w:val="00B42927"/>
    <w:rsid w:val="00B612DA"/>
    <w:rsid w:val="00B6151B"/>
    <w:rsid w:val="00BE2CD3"/>
    <w:rsid w:val="00C312B3"/>
    <w:rsid w:val="00C3576F"/>
    <w:rsid w:val="00C74C13"/>
    <w:rsid w:val="00CB7825"/>
    <w:rsid w:val="00D32392"/>
    <w:rsid w:val="00D52127"/>
    <w:rsid w:val="00D54CCB"/>
    <w:rsid w:val="00E36CC3"/>
    <w:rsid w:val="00E871EC"/>
    <w:rsid w:val="00E93B89"/>
    <w:rsid w:val="00ED7F6F"/>
    <w:rsid w:val="00EF43DA"/>
    <w:rsid w:val="00F37117"/>
    <w:rsid w:val="00F600B0"/>
    <w:rsid w:val="00F60E4B"/>
    <w:rsid w:val="00FC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6CF79"/>
  <w15:chartTrackingRefBased/>
  <w15:docId w15:val="{3084FF8E-FA1D-493D-B7C2-6A68C8606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7D3"/>
    <w:pPr>
      <w:spacing w:after="4" w:line="247" w:lineRule="auto"/>
      <w:ind w:left="10" w:right="6" w:hanging="10"/>
    </w:pPr>
    <w:rPr>
      <w:rFonts w:ascii="Times New Roman" w:eastAsia="Times New Roman" w:hAnsi="Times New Roman" w:cs="Times New Roman"/>
      <w:color w:val="000000"/>
      <w:sz w:val="20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ind w:left="10" w:hanging="1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character" w:styleId="UnresolvedMention">
    <w:name w:val="Unresolved Mention"/>
    <w:basedOn w:val="DefaultParagraphFont"/>
    <w:uiPriority w:val="99"/>
    <w:semiHidden/>
    <w:unhideWhenUsed/>
    <w:rsid w:val="00144E5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4912FA"/>
    <w:pPr>
      <w:ind w:left="720"/>
      <w:contextualSpacing/>
    </w:pPr>
  </w:style>
  <w:style w:type="paragraph" w:customStyle="1" w:styleId="Default">
    <w:name w:val="Default"/>
    <w:rsid w:val="00C312B3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nishnaripireddi@gmail.com" TargetMode="External"/><Relationship Id="rId13" Type="http://schemas.openxmlformats.org/officeDocument/2006/relationships/hyperlink" Target="https://github.com/hanishnaripireddi/ExpenseApp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ticketeasy.tk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samuelp244/Ticket-Managment-System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hanishnaripireddi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hanishnaripireddi" TargetMode="External"/><Relationship Id="rId14" Type="http://schemas.openxmlformats.org/officeDocument/2006/relationships/hyperlink" Target="https://github.com/hanishnaripireddi/trending-video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Local\Microsoft\Office\16.0\DTS\en-GB%7b57A15BFC-431D-407C-9934-8036AE522688%7d\%7bC981F54D-0935-4906-B9E3-70A2F091D495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556AE8366CB04A9E120F88CC520ABF" ma:contentTypeVersion="13" ma:contentTypeDescription="Create a new document." ma:contentTypeScope="" ma:versionID="42cd5d0597b222ac1ecdff9a0a7e2661">
  <xsd:schema xmlns:xsd="http://www.w3.org/2001/XMLSchema" xmlns:xs="http://www.w3.org/2001/XMLSchema" xmlns:p="http://schemas.microsoft.com/office/2006/metadata/properties" xmlns:ns3="aa8f9c2f-6951-48ff-ab4a-9d835ddc036c" xmlns:ns4="50b579a6-04ec-4467-8fc2-b3d54878bb36" targetNamespace="http://schemas.microsoft.com/office/2006/metadata/properties" ma:root="true" ma:fieldsID="21a3c771371d7b8f4109ac25ac6c0ccb" ns3:_="" ns4:_="">
    <xsd:import namespace="aa8f9c2f-6951-48ff-ab4a-9d835ddc036c"/>
    <xsd:import namespace="50b579a6-04ec-4467-8fc2-b3d54878bb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8f9c2f-6951-48ff-ab4a-9d835ddc03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579a6-04ec-4467-8fc2-b3d54878bb3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95B519-0B65-4413-974C-8ECF1211CC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8f9c2f-6951-48ff-ab4a-9d835ddc036c"/>
    <ds:schemaRef ds:uri="50b579a6-04ec-4467-8fc2-b3d54878bb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5DF61C4-ADF1-40C9-A09F-BDBFD21DC4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{C981F54D-0935-4906-B9E3-70A2F091D495}tf02786999_win32</Template>
  <TotalTime>130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hanish koushik</cp:lastModifiedBy>
  <cp:revision>4</cp:revision>
  <dcterms:created xsi:type="dcterms:W3CDTF">2022-11-06T00:18:00Z</dcterms:created>
  <dcterms:modified xsi:type="dcterms:W3CDTF">2022-11-06T02:28:00Z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0x01010069556AE8366CB04A9E120F88CC520ABF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